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6E" w:rsidRDefault="00331406">
      <w:pPr>
        <w:pStyle w:val="Title"/>
      </w:pPr>
      <w:r>
        <w:t>Master page Home work</w:t>
      </w:r>
    </w:p>
    <w:p w:rsidR="00D4186E" w:rsidRDefault="00331406">
      <w:pPr>
        <w:pStyle w:val="Heading1"/>
      </w:pPr>
      <w:r>
        <w:t>PHP Post vs Get</w:t>
      </w:r>
    </w:p>
    <w:p w:rsidR="00D4186E" w:rsidRDefault="00331406">
      <w:r>
        <w:t>Make a master page using PHP script to build a dynamic content website as following pictures:</w:t>
      </w:r>
    </w:p>
    <w:p w:rsidR="00331406" w:rsidRPr="00331406" w:rsidRDefault="00331406" w:rsidP="00331406">
      <w:pPr>
        <w:pStyle w:val="ListParagraph"/>
        <w:numPr>
          <w:ilvl w:val="0"/>
          <w:numId w:val="4"/>
        </w:numPr>
        <w:rPr>
          <w:b/>
          <w:bCs/>
        </w:rPr>
      </w:pPr>
      <w:r w:rsidRPr="00331406">
        <w:rPr>
          <w:b/>
          <w:bCs/>
        </w:rPr>
        <w:t>Home page:</w:t>
      </w:r>
    </w:p>
    <w:p w:rsidR="00331406" w:rsidRDefault="00331406" w:rsidP="00331406">
      <w:r>
        <w:rPr>
          <w:noProof/>
          <w:lang w:val="en-GB" w:eastAsia="en-GB" w:bidi="km-KH"/>
        </w:rPr>
        <w:drawing>
          <wp:inline distT="0" distB="0" distL="0" distR="0">
            <wp:extent cx="7020906" cy="42778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06" cy="42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06" w:rsidRPr="00331406" w:rsidRDefault="00331406" w:rsidP="00331406">
      <w:pPr>
        <w:pStyle w:val="ListParagraph"/>
        <w:numPr>
          <w:ilvl w:val="0"/>
          <w:numId w:val="4"/>
        </w:numPr>
        <w:rPr>
          <w:b/>
          <w:bCs/>
        </w:rPr>
      </w:pPr>
      <w:r w:rsidRPr="00331406">
        <w:rPr>
          <w:b/>
          <w:bCs/>
        </w:rPr>
        <w:lastRenderedPageBreak/>
        <w:t xml:space="preserve">Gallery </w:t>
      </w:r>
    </w:p>
    <w:p w:rsidR="00331406" w:rsidRDefault="00331406" w:rsidP="00331406">
      <w:r>
        <w:rPr>
          <w:noProof/>
          <w:lang w:val="en-GB" w:eastAsia="en-GB" w:bidi="km-KH"/>
        </w:rPr>
        <w:drawing>
          <wp:inline distT="0" distB="0" distL="0" distR="0">
            <wp:extent cx="7932158" cy="484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ll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8383" cy="48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06" w:rsidRDefault="00331406" w:rsidP="00331406"/>
    <w:p w:rsidR="00331406" w:rsidRDefault="00331406" w:rsidP="00331406"/>
    <w:p w:rsidR="00331406" w:rsidRDefault="00331406" w:rsidP="00331406">
      <w:pPr>
        <w:pStyle w:val="ListParagraph"/>
        <w:numPr>
          <w:ilvl w:val="0"/>
          <w:numId w:val="4"/>
        </w:numPr>
        <w:rPr>
          <w:b/>
          <w:bCs/>
        </w:rPr>
      </w:pPr>
      <w:r w:rsidRPr="00331406">
        <w:rPr>
          <w:b/>
          <w:bCs/>
        </w:rPr>
        <w:lastRenderedPageBreak/>
        <w:t xml:space="preserve">About </w:t>
      </w:r>
    </w:p>
    <w:p w:rsidR="00331406" w:rsidRPr="00331406" w:rsidRDefault="00331406" w:rsidP="00331406">
      <w:pPr>
        <w:rPr>
          <w:b/>
          <w:bCs/>
        </w:rPr>
      </w:pPr>
      <w:r>
        <w:rPr>
          <w:b/>
          <w:bCs/>
          <w:noProof/>
          <w:lang w:val="en-GB" w:eastAsia="en-GB" w:bidi="km-KH"/>
        </w:rPr>
        <w:drawing>
          <wp:inline distT="0" distB="0" distL="0" distR="0">
            <wp:extent cx="7961864" cy="486619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647" cy="48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06" w:rsidRDefault="00331406" w:rsidP="00331406"/>
    <w:p w:rsidR="00331406" w:rsidRDefault="00331406" w:rsidP="00331406"/>
    <w:p w:rsidR="00331406" w:rsidRDefault="00331406" w:rsidP="00331406">
      <w:pPr>
        <w:pStyle w:val="ListParagraph"/>
        <w:numPr>
          <w:ilvl w:val="0"/>
          <w:numId w:val="4"/>
        </w:numPr>
        <w:rPr>
          <w:b/>
          <w:bCs/>
        </w:rPr>
      </w:pPr>
      <w:r w:rsidRPr="00331406">
        <w:rPr>
          <w:b/>
          <w:bCs/>
        </w:rPr>
        <w:lastRenderedPageBreak/>
        <w:t xml:space="preserve">Contact </w:t>
      </w:r>
    </w:p>
    <w:p w:rsidR="00331406" w:rsidRPr="00331406" w:rsidRDefault="00331406" w:rsidP="00331406">
      <w:pPr>
        <w:rPr>
          <w:b/>
          <w:bCs/>
        </w:rPr>
      </w:pPr>
      <w:r>
        <w:rPr>
          <w:b/>
          <w:bCs/>
          <w:noProof/>
          <w:lang w:val="en-GB" w:eastAsia="en-GB" w:bidi="km-KH"/>
        </w:rPr>
        <w:drawing>
          <wp:inline distT="0" distB="0" distL="0" distR="0">
            <wp:extent cx="7912823" cy="4834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1703" cy="48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406" w:rsidRPr="00331406" w:rsidSect="00331406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95" w:rsidRDefault="00622195">
      <w:pPr>
        <w:spacing w:after="0" w:line="240" w:lineRule="auto"/>
      </w:pPr>
      <w:r>
        <w:separator/>
      </w:r>
    </w:p>
  </w:endnote>
  <w:endnote w:type="continuationSeparator" w:id="0">
    <w:p w:rsidR="00622195" w:rsidRDefault="0062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95" w:rsidRDefault="00622195">
      <w:pPr>
        <w:spacing w:after="0" w:line="240" w:lineRule="auto"/>
      </w:pPr>
      <w:r>
        <w:separator/>
      </w:r>
    </w:p>
  </w:footnote>
  <w:footnote w:type="continuationSeparator" w:id="0">
    <w:p w:rsidR="00622195" w:rsidRDefault="0062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22ED6"/>
    <w:multiLevelType w:val="hybridMultilevel"/>
    <w:tmpl w:val="768EA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06"/>
    <w:rsid w:val="00331406"/>
    <w:rsid w:val="00622195"/>
    <w:rsid w:val="00D4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58A1A-26B5-4C62-B025-63D2CDAD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nakpanha.ma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0D191-BE69-47B1-AD74-67ABEDD3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9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 Vannak Panha</dc:creator>
  <cp:keywords/>
  <cp:lastModifiedBy>Mao Vannak Panha</cp:lastModifiedBy>
  <cp:revision>1</cp:revision>
  <dcterms:created xsi:type="dcterms:W3CDTF">2015-12-01T07:36:00Z</dcterms:created>
  <dcterms:modified xsi:type="dcterms:W3CDTF">2015-12-01T07:45:00Z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